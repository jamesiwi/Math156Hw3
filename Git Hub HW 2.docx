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CC5B7" w14:textId="47893722" w:rsidR="00023239" w:rsidRDefault="00061B34" w:rsidP="006932E9">
      <w:r w:rsidRPr="00061B34">
        <w:t>https://github.com/jamesiwi/Homework-2-math-156</w:t>
      </w:r>
    </w:p>
    <w:p w14:paraId="08E35D84" w14:textId="2C76238F" w:rsidR="00D02865" w:rsidRDefault="00D02865"/>
    <w:sectPr w:rsidR="00D0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EBA46A8"/>
    <w:multiLevelType w:val="hybridMultilevel"/>
    <w:tmpl w:val="59AEBFDE"/>
    <w:lvl w:ilvl="0" w:tplc="65028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5410743">
    <w:abstractNumId w:val="19"/>
  </w:num>
  <w:num w:numId="2" w16cid:durableId="1325937036">
    <w:abstractNumId w:val="12"/>
  </w:num>
  <w:num w:numId="3" w16cid:durableId="1817184686">
    <w:abstractNumId w:val="10"/>
  </w:num>
  <w:num w:numId="4" w16cid:durableId="663632051">
    <w:abstractNumId w:val="22"/>
  </w:num>
  <w:num w:numId="5" w16cid:durableId="1267230675">
    <w:abstractNumId w:val="13"/>
  </w:num>
  <w:num w:numId="6" w16cid:durableId="1716657185">
    <w:abstractNumId w:val="16"/>
  </w:num>
  <w:num w:numId="7" w16cid:durableId="394477167">
    <w:abstractNumId w:val="18"/>
  </w:num>
  <w:num w:numId="8" w16cid:durableId="571817616">
    <w:abstractNumId w:val="9"/>
  </w:num>
  <w:num w:numId="9" w16cid:durableId="95054667">
    <w:abstractNumId w:val="7"/>
  </w:num>
  <w:num w:numId="10" w16cid:durableId="1820883629">
    <w:abstractNumId w:val="6"/>
  </w:num>
  <w:num w:numId="11" w16cid:durableId="262230321">
    <w:abstractNumId w:val="5"/>
  </w:num>
  <w:num w:numId="12" w16cid:durableId="1618609219">
    <w:abstractNumId w:val="4"/>
  </w:num>
  <w:num w:numId="13" w16cid:durableId="1105728645">
    <w:abstractNumId w:val="8"/>
  </w:num>
  <w:num w:numId="14" w16cid:durableId="870722999">
    <w:abstractNumId w:val="3"/>
  </w:num>
  <w:num w:numId="15" w16cid:durableId="1456369910">
    <w:abstractNumId w:val="2"/>
  </w:num>
  <w:num w:numId="16" w16cid:durableId="1751654274">
    <w:abstractNumId w:val="1"/>
  </w:num>
  <w:num w:numId="17" w16cid:durableId="1633248904">
    <w:abstractNumId w:val="0"/>
  </w:num>
  <w:num w:numId="18" w16cid:durableId="1437629987">
    <w:abstractNumId w:val="14"/>
  </w:num>
  <w:num w:numId="19" w16cid:durableId="4211988">
    <w:abstractNumId w:val="15"/>
  </w:num>
  <w:num w:numId="20" w16cid:durableId="355615064">
    <w:abstractNumId w:val="20"/>
  </w:num>
  <w:num w:numId="21" w16cid:durableId="566499324">
    <w:abstractNumId w:val="17"/>
  </w:num>
  <w:num w:numId="22" w16cid:durableId="1551841950">
    <w:abstractNumId w:val="11"/>
  </w:num>
  <w:num w:numId="23" w16cid:durableId="233204330">
    <w:abstractNumId w:val="23"/>
  </w:num>
  <w:num w:numId="24" w16cid:durableId="15598266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65"/>
    <w:rsid w:val="00023239"/>
    <w:rsid w:val="00061B34"/>
    <w:rsid w:val="000B70F2"/>
    <w:rsid w:val="000F459F"/>
    <w:rsid w:val="00136303"/>
    <w:rsid w:val="004D4024"/>
    <w:rsid w:val="00620C93"/>
    <w:rsid w:val="00645252"/>
    <w:rsid w:val="006932E9"/>
    <w:rsid w:val="006D3D74"/>
    <w:rsid w:val="00783104"/>
    <w:rsid w:val="00930241"/>
    <w:rsid w:val="00970300"/>
    <w:rsid w:val="00A16CEF"/>
    <w:rsid w:val="00A86346"/>
    <w:rsid w:val="00A9204E"/>
    <w:rsid w:val="00D02865"/>
    <w:rsid w:val="00ED0991"/>
    <w:rsid w:val="00F03063"/>
    <w:rsid w:val="00F2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1037F"/>
  <w15:chartTrackingRefBased/>
  <w15:docId w15:val="{F357E222-8251-4498-9DF5-DF7C2136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78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Local\Microsoft\Office\16.0\DTS\en-GB%7b6425F0F4-C16D-482E-A5CB-A52A46ECF619%7d\%7b6F06EA6B-ABF9-4AB3-B438-27E0A9C4E5E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{6F06EA6B-ABF9-4AB3-B438-27E0A9C4E5E4}tf02786999_win32</Template>
  <TotalTime>5254</TotalTime>
  <Pages>1</Pages>
  <Words>8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Iwi</dc:creator>
  <cp:keywords/>
  <dc:description/>
  <cp:lastModifiedBy>Iwi,J (ug)</cp:lastModifiedBy>
  <cp:revision>1</cp:revision>
  <dcterms:created xsi:type="dcterms:W3CDTF">2025-01-10T13:59:00Z</dcterms:created>
  <dcterms:modified xsi:type="dcterms:W3CDTF">2025-01-28T02:45:00Z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c1ab5bc7-f502-40fa-b2f8-2e39b83d6d71</vt:lpwstr>
  </property>
</Properties>
</file>